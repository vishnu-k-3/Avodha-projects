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4282" w14:textId="36320562" w:rsidR="00A9204E" w:rsidRDefault="00E309A3" w:rsidP="00E309A3">
      <w:pPr>
        <w:pStyle w:val="Title"/>
        <w:rPr>
          <w:u w:val="single"/>
          <w:lang w:val="en-IN"/>
        </w:rPr>
      </w:pPr>
      <w:r w:rsidRPr="00E309A3">
        <w:rPr>
          <w:u w:val="single"/>
          <w:lang w:val="en-IN"/>
        </w:rPr>
        <w:t>HTTPS METHODS</w:t>
      </w:r>
    </w:p>
    <w:p w14:paraId="5D88D5C5" w14:textId="77777777" w:rsidR="00E309A3" w:rsidRDefault="00E309A3" w:rsidP="00E309A3">
      <w:pPr>
        <w:rPr>
          <w:lang w:val="en-IN"/>
        </w:rPr>
      </w:pPr>
    </w:p>
    <w:p w14:paraId="29055102" w14:textId="77777777" w:rsidR="00E309A3" w:rsidRDefault="00E309A3" w:rsidP="00E309A3">
      <w:pPr>
        <w:rPr>
          <w:lang w:val="en-IN"/>
        </w:rPr>
      </w:pPr>
    </w:p>
    <w:p w14:paraId="722B22FE" w14:textId="316D08C1" w:rsidR="00E309A3" w:rsidRDefault="00E309A3" w:rsidP="00E309A3">
      <w:pPr>
        <w:pStyle w:val="Heading1"/>
        <w:rPr>
          <w:color w:val="0D0D0D" w:themeColor="text1" w:themeTint="F2"/>
          <w:lang w:val="en-IN"/>
        </w:rPr>
      </w:pPr>
      <w:r w:rsidRPr="00E309A3">
        <w:rPr>
          <w:color w:val="0D0D0D" w:themeColor="text1" w:themeTint="F2"/>
          <w:u w:val="single"/>
          <w:lang w:val="en-IN"/>
        </w:rPr>
        <w:t>POST</w:t>
      </w:r>
      <w:r w:rsidRPr="00E309A3">
        <w:rPr>
          <w:color w:val="0D0D0D" w:themeColor="text1" w:themeTint="F2"/>
          <w:lang w:val="en-IN"/>
        </w:rPr>
        <w:t xml:space="preserve"> </w:t>
      </w:r>
    </w:p>
    <w:p w14:paraId="701F9254" w14:textId="063DA4EB" w:rsidR="00E309A3" w:rsidRDefault="00E309A3" w:rsidP="00E309A3">
      <w:pPr>
        <w:rPr>
          <w:lang w:val="en-IN"/>
        </w:rPr>
      </w:pPr>
      <w:r>
        <w:rPr>
          <w:lang w:val="en-IN"/>
        </w:rPr>
        <w:tab/>
      </w:r>
    </w:p>
    <w:p w14:paraId="0B42F677" w14:textId="4C770170" w:rsidR="00720B37" w:rsidRPr="00720B37" w:rsidRDefault="00720B37" w:rsidP="00720B37">
      <w:pPr>
        <w:pStyle w:val="ListParagraph"/>
        <w:numPr>
          <w:ilvl w:val="0"/>
          <w:numId w:val="26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Purpose:</w:t>
      </w:r>
      <w:r w:rsidRPr="00720B37">
        <w:rPr>
          <w:lang w:val="en-IN" w:eastAsia="en-IN"/>
        </w:rPr>
        <w:t xml:space="preserve"> Creating New Tasks</w:t>
      </w:r>
    </w:p>
    <w:p w14:paraId="22F5ED87" w14:textId="69C255D0" w:rsidR="00720B37" w:rsidRDefault="00720B37" w:rsidP="00720B37">
      <w:pPr>
        <w:pStyle w:val="ListParagraph"/>
        <w:numPr>
          <w:ilvl w:val="0"/>
          <w:numId w:val="26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Usage Scenario:</w:t>
      </w:r>
      <w:r w:rsidRPr="00720B37">
        <w:rPr>
          <w:lang w:val="en-IN" w:eastAsia="en-IN"/>
        </w:rPr>
        <w:t xml:space="preserve"> Adding a task triggers a POST request, submitting task details to the server for </w:t>
      </w:r>
      <w:r w:rsidRPr="00720B37">
        <w:rPr>
          <w:lang w:val="en-IN" w:eastAsia="en-IN"/>
        </w:rPr>
        <w:t xml:space="preserve">   </w:t>
      </w:r>
      <w:r w:rsidRPr="00720B37">
        <w:rPr>
          <w:lang w:val="en-IN" w:eastAsia="en-IN"/>
        </w:rPr>
        <w:t>processing. The server responds by confirming the task addition.</w:t>
      </w:r>
    </w:p>
    <w:p w14:paraId="3566F560" w14:textId="77777777" w:rsidR="00720B37" w:rsidRDefault="00720B37" w:rsidP="00E309A3">
      <w:pPr>
        <w:rPr>
          <w:sz w:val="24"/>
          <w:szCs w:val="24"/>
          <w:lang w:val="en-IN"/>
        </w:rPr>
      </w:pPr>
    </w:p>
    <w:p w14:paraId="60CE4B59" w14:textId="3F9C4DE7" w:rsidR="00720B37" w:rsidRDefault="00720B37" w:rsidP="00720B37">
      <w:pPr>
        <w:pStyle w:val="Heading1"/>
        <w:rPr>
          <w:b/>
          <w:bCs/>
          <w:color w:val="0D0D0D" w:themeColor="text1" w:themeTint="F2"/>
          <w:u w:val="single"/>
          <w:lang w:val="en-IN"/>
        </w:rPr>
      </w:pPr>
      <w:r w:rsidRPr="00720B37">
        <w:rPr>
          <w:b/>
          <w:bCs/>
          <w:color w:val="0D0D0D" w:themeColor="text1" w:themeTint="F2"/>
          <w:u w:val="single"/>
          <w:lang w:val="en-IN"/>
        </w:rPr>
        <w:t>GET</w:t>
      </w:r>
    </w:p>
    <w:p w14:paraId="4F8CC0B1" w14:textId="77777777" w:rsidR="00720B37" w:rsidRDefault="00720B37" w:rsidP="00720B37">
      <w:pPr>
        <w:rPr>
          <w:lang w:val="en-IN"/>
        </w:rPr>
      </w:pPr>
    </w:p>
    <w:p w14:paraId="5B26EF81" w14:textId="77777777" w:rsidR="00720B37" w:rsidRPr="00720B37" w:rsidRDefault="00720B37" w:rsidP="00720B37">
      <w:pPr>
        <w:pStyle w:val="ListParagraph"/>
        <w:numPr>
          <w:ilvl w:val="0"/>
          <w:numId w:val="29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Purpose:</w:t>
      </w:r>
      <w:r w:rsidRPr="00720B37">
        <w:rPr>
          <w:lang w:val="en-IN" w:eastAsia="en-IN"/>
        </w:rPr>
        <w:t xml:space="preserve"> Retrieving Task Data</w:t>
      </w:r>
    </w:p>
    <w:p w14:paraId="7FBF2092" w14:textId="77777777" w:rsidR="00720B37" w:rsidRDefault="00720B37" w:rsidP="00720B37">
      <w:pPr>
        <w:pStyle w:val="ListParagraph"/>
        <w:numPr>
          <w:ilvl w:val="0"/>
          <w:numId w:val="29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Usage Scenario:</w:t>
      </w:r>
      <w:r w:rsidRPr="00720B37">
        <w:rPr>
          <w:lang w:val="en-IN" w:eastAsia="en-IN"/>
        </w:rPr>
        <w:t xml:space="preserve"> When a user accesses the application, a GET request is sent to the server, fetching and displaying their task list.</w:t>
      </w:r>
    </w:p>
    <w:p w14:paraId="0E4885E5" w14:textId="5E2810F4" w:rsidR="00720B37" w:rsidRDefault="00720B37" w:rsidP="00720B37">
      <w:pPr>
        <w:pStyle w:val="Heading1"/>
        <w:rPr>
          <w:rFonts w:eastAsia="Times New Roman"/>
          <w:color w:val="0D0D0D" w:themeColor="text1" w:themeTint="F2"/>
          <w:u w:val="single"/>
          <w:lang w:val="en-IN" w:eastAsia="en-IN"/>
        </w:rPr>
      </w:pPr>
      <w:r w:rsidRPr="00720B37">
        <w:rPr>
          <w:rFonts w:eastAsia="Times New Roman"/>
          <w:color w:val="0D0D0D" w:themeColor="text1" w:themeTint="F2"/>
          <w:u w:val="single"/>
          <w:lang w:val="en-IN" w:eastAsia="en-IN"/>
        </w:rPr>
        <w:t>DELETE</w:t>
      </w:r>
    </w:p>
    <w:p w14:paraId="44DC5DCB" w14:textId="77777777" w:rsidR="00720B37" w:rsidRDefault="00720B37" w:rsidP="00720B37">
      <w:pPr>
        <w:rPr>
          <w:lang w:val="en-IN" w:eastAsia="en-IN"/>
        </w:rPr>
      </w:pPr>
    </w:p>
    <w:p w14:paraId="3A2F9483" w14:textId="77777777" w:rsidR="00720B37" w:rsidRPr="00720B37" w:rsidRDefault="00720B37" w:rsidP="00720B37">
      <w:pPr>
        <w:pStyle w:val="ListParagraph"/>
        <w:numPr>
          <w:ilvl w:val="0"/>
          <w:numId w:val="31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Purpose:</w:t>
      </w:r>
      <w:r w:rsidRPr="00720B37">
        <w:rPr>
          <w:lang w:val="en-IN" w:eastAsia="en-IN"/>
        </w:rPr>
        <w:t xml:space="preserve"> Removing Tasks</w:t>
      </w:r>
    </w:p>
    <w:p w14:paraId="4E613863" w14:textId="77777777" w:rsidR="00720B37" w:rsidRPr="00720B37" w:rsidRDefault="00720B37" w:rsidP="00720B37">
      <w:pPr>
        <w:pStyle w:val="ListParagraph"/>
        <w:numPr>
          <w:ilvl w:val="0"/>
          <w:numId w:val="31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Usage Scenario:</w:t>
      </w:r>
      <w:r w:rsidRPr="00720B37">
        <w:rPr>
          <w:lang w:val="en-IN" w:eastAsia="en-IN"/>
        </w:rPr>
        <w:t xml:space="preserve"> Initiating task deletion sends a DELETE request with the specific task ID. The server acknowledges the request and removes the task from the database.</w:t>
      </w:r>
    </w:p>
    <w:p w14:paraId="0A40483F" w14:textId="6BDBD57E" w:rsidR="00720B37" w:rsidRDefault="00720B37" w:rsidP="00720B37">
      <w:pPr>
        <w:pStyle w:val="Heading1"/>
        <w:rPr>
          <w:color w:val="0D0D0D" w:themeColor="text1" w:themeTint="F2"/>
          <w:u w:val="single"/>
          <w:lang w:val="en-IN" w:eastAsia="en-IN"/>
        </w:rPr>
      </w:pPr>
      <w:r w:rsidRPr="00720B37">
        <w:rPr>
          <w:color w:val="0D0D0D" w:themeColor="text1" w:themeTint="F2"/>
          <w:u w:val="single"/>
          <w:lang w:val="en-IN" w:eastAsia="en-IN"/>
        </w:rPr>
        <w:t>PUT</w:t>
      </w:r>
    </w:p>
    <w:p w14:paraId="1678B479" w14:textId="77777777" w:rsidR="00720B37" w:rsidRDefault="00720B37" w:rsidP="00720B37">
      <w:pPr>
        <w:rPr>
          <w:lang w:val="en-IN" w:eastAsia="en-IN"/>
        </w:rPr>
      </w:pPr>
    </w:p>
    <w:p w14:paraId="1DBA5434" w14:textId="77777777" w:rsidR="00720B37" w:rsidRPr="00720B37" w:rsidRDefault="00720B37" w:rsidP="00720B37">
      <w:pPr>
        <w:pStyle w:val="ListParagraph"/>
        <w:numPr>
          <w:ilvl w:val="0"/>
          <w:numId w:val="33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Purpose:</w:t>
      </w:r>
      <w:r w:rsidRPr="00720B37">
        <w:rPr>
          <w:lang w:val="en-IN" w:eastAsia="en-IN"/>
        </w:rPr>
        <w:t xml:space="preserve"> Updating Task Details</w:t>
      </w:r>
    </w:p>
    <w:p w14:paraId="103D1B3F" w14:textId="77777777" w:rsidR="00720B37" w:rsidRPr="00720B37" w:rsidRDefault="00720B37" w:rsidP="00720B37">
      <w:pPr>
        <w:pStyle w:val="ListParagraph"/>
        <w:numPr>
          <w:ilvl w:val="0"/>
          <w:numId w:val="33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Usage Scenario:</w:t>
      </w:r>
      <w:r w:rsidRPr="00720B37">
        <w:rPr>
          <w:lang w:val="en-IN" w:eastAsia="en-IN"/>
        </w:rPr>
        <w:t xml:space="preserve"> When a user edits a task, a PUT request is sent with the modified information and the task ID. The server updates the task in the database accordingly.</w:t>
      </w:r>
    </w:p>
    <w:p w14:paraId="16252E2C" w14:textId="4974EF6C" w:rsidR="00720B37" w:rsidRDefault="00720B37" w:rsidP="00720B37">
      <w:pPr>
        <w:pStyle w:val="Heading1"/>
        <w:rPr>
          <w:color w:val="0D0D0D" w:themeColor="text1" w:themeTint="F2"/>
          <w:u w:val="single"/>
          <w:lang w:val="en-IN" w:eastAsia="en-IN"/>
        </w:rPr>
      </w:pPr>
      <w:r w:rsidRPr="00720B37">
        <w:rPr>
          <w:color w:val="0D0D0D" w:themeColor="text1" w:themeTint="F2"/>
          <w:u w:val="single"/>
          <w:lang w:val="en-IN" w:eastAsia="en-IN"/>
        </w:rPr>
        <w:t>PATCH</w:t>
      </w:r>
    </w:p>
    <w:p w14:paraId="1437CD78" w14:textId="77777777" w:rsidR="00720B37" w:rsidRDefault="00720B37" w:rsidP="00720B37">
      <w:pPr>
        <w:rPr>
          <w:lang w:val="en-IN" w:eastAsia="en-IN"/>
        </w:rPr>
      </w:pPr>
    </w:p>
    <w:p w14:paraId="497C2A4B" w14:textId="77777777" w:rsidR="00720B37" w:rsidRPr="00720B37" w:rsidRDefault="00720B37" w:rsidP="00720B37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Purpose:</w:t>
      </w:r>
      <w:r w:rsidRPr="00720B37">
        <w:rPr>
          <w:lang w:val="en-IN" w:eastAsia="en-IN"/>
        </w:rPr>
        <w:t xml:space="preserve"> Making Partial Modifications</w:t>
      </w:r>
    </w:p>
    <w:p w14:paraId="3B6F5C02" w14:textId="77777777" w:rsidR="00720B37" w:rsidRPr="00720B37" w:rsidRDefault="00720B37" w:rsidP="00720B37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720B37">
        <w:rPr>
          <w:b/>
          <w:bCs/>
          <w:bdr w:val="single" w:sz="2" w:space="0" w:color="D9D9E3" w:frame="1"/>
          <w:lang w:val="en-IN" w:eastAsia="en-IN"/>
        </w:rPr>
        <w:t>Usage Scenario:</w:t>
      </w:r>
      <w:r w:rsidRPr="00720B37">
        <w:rPr>
          <w:lang w:val="en-IN" w:eastAsia="en-IN"/>
        </w:rPr>
        <w:t xml:space="preserve"> For specific changes like updating the status of a task, a PATCH request is sent, ensuring precise modifications without affecting other task details.</w:t>
      </w:r>
    </w:p>
    <w:p w14:paraId="085AEC16" w14:textId="77777777" w:rsidR="00720B37" w:rsidRPr="00720B37" w:rsidRDefault="00720B37" w:rsidP="00720B37">
      <w:pPr>
        <w:rPr>
          <w:lang w:val="en-IN" w:eastAsia="en-IN"/>
        </w:rPr>
      </w:pPr>
    </w:p>
    <w:p w14:paraId="723B9BB8" w14:textId="77777777" w:rsidR="00720B37" w:rsidRPr="00720B37" w:rsidRDefault="00720B37" w:rsidP="00720B37">
      <w:pPr>
        <w:rPr>
          <w:lang w:val="en-IN"/>
        </w:rPr>
      </w:pPr>
    </w:p>
    <w:sectPr w:rsidR="00720B37" w:rsidRPr="0072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E80D53"/>
    <w:multiLevelType w:val="multilevel"/>
    <w:tmpl w:val="B7C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9E6DBB"/>
    <w:multiLevelType w:val="hybridMultilevel"/>
    <w:tmpl w:val="D63E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8C5625"/>
    <w:multiLevelType w:val="multilevel"/>
    <w:tmpl w:val="2444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E90579"/>
    <w:multiLevelType w:val="hybridMultilevel"/>
    <w:tmpl w:val="535099B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E62AFA"/>
    <w:multiLevelType w:val="multilevel"/>
    <w:tmpl w:val="D0A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3A2E85"/>
    <w:multiLevelType w:val="hybridMultilevel"/>
    <w:tmpl w:val="0E1CC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D95124D"/>
    <w:multiLevelType w:val="hybridMultilevel"/>
    <w:tmpl w:val="87FA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141DD"/>
    <w:multiLevelType w:val="hybridMultilevel"/>
    <w:tmpl w:val="2D3C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D78C7"/>
    <w:multiLevelType w:val="multilevel"/>
    <w:tmpl w:val="70F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AE47AC0"/>
    <w:multiLevelType w:val="hybridMultilevel"/>
    <w:tmpl w:val="E98E9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E836CB"/>
    <w:multiLevelType w:val="multilevel"/>
    <w:tmpl w:val="7A3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DD0696"/>
    <w:multiLevelType w:val="hybridMultilevel"/>
    <w:tmpl w:val="5DA6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8981880">
    <w:abstractNumId w:val="28"/>
  </w:num>
  <w:num w:numId="2" w16cid:durableId="513344657">
    <w:abstractNumId w:val="13"/>
  </w:num>
  <w:num w:numId="3" w16cid:durableId="1468862611">
    <w:abstractNumId w:val="10"/>
  </w:num>
  <w:num w:numId="4" w16cid:durableId="1469398459">
    <w:abstractNumId w:val="31"/>
  </w:num>
  <w:num w:numId="5" w16cid:durableId="1126892325">
    <w:abstractNumId w:val="14"/>
  </w:num>
  <w:num w:numId="6" w16cid:durableId="1393384077">
    <w:abstractNumId w:val="19"/>
  </w:num>
  <w:num w:numId="7" w16cid:durableId="1166630825">
    <w:abstractNumId w:val="24"/>
  </w:num>
  <w:num w:numId="8" w16cid:durableId="1612320845">
    <w:abstractNumId w:val="9"/>
  </w:num>
  <w:num w:numId="9" w16cid:durableId="916864525">
    <w:abstractNumId w:val="7"/>
  </w:num>
  <w:num w:numId="10" w16cid:durableId="102308469">
    <w:abstractNumId w:val="6"/>
  </w:num>
  <w:num w:numId="11" w16cid:durableId="1333491879">
    <w:abstractNumId w:val="5"/>
  </w:num>
  <w:num w:numId="12" w16cid:durableId="2006089658">
    <w:abstractNumId w:val="4"/>
  </w:num>
  <w:num w:numId="13" w16cid:durableId="1726298581">
    <w:abstractNumId w:val="8"/>
  </w:num>
  <w:num w:numId="14" w16cid:durableId="504318580">
    <w:abstractNumId w:val="3"/>
  </w:num>
  <w:num w:numId="15" w16cid:durableId="476531258">
    <w:abstractNumId w:val="2"/>
  </w:num>
  <w:num w:numId="16" w16cid:durableId="355078227">
    <w:abstractNumId w:val="1"/>
  </w:num>
  <w:num w:numId="17" w16cid:durableId="246883016">
    <w:abstractNumId w:val="0"/>
  </w:num>
  <w:num w:numId="18" w16cid:durableId="197397089">
    <w:abstractNumId w:val="16"/>
  </w:num>
  <w:num w:numId="19" w16cid:durableId="580332941">
    <w:abstractNumId w:val="17"/>
  </w:num>
  <w:num w:numId="20" w16cid:durableId="1439063748">
    <w:abstractNumId w:val="29"/>
  </w:num>
  <w:num w:numId="21" w16cid:durableId="1663582034">
    <w:abstractNumId w:val="21"/>
  </w:num>
  <w:num w:numId="22" w16cid:durableId="1708290952">
    <w:abstractNumId w:val="12"/>
  </w:num>
  <w:num w:numId="23" w16cid:durableId="1279292241">
    <w:abstractNumId w:val="34"/>
  </w:num>
  <w:num w:numId="24" w16cid:durableId="2045597654">
    <w:abstractNumId w:val="32"/>
  </w:num>
  <w:num w:numId="25" w16cid:durableId="2046516535">
    <w:abstractNumId w:val="20"/>
  </w:num>
  <w:num w:numId="26" w16cid:durableId="95173094">
    <w:abstractNumId w:val="33"/>
  </w:num>
  <w:num w:numId="27" w16cid:durableId="1373115412">
    <w:abstractNumId w:val="30"/>
  </w:num>
  <w:num w:numId="28" w16cid:durableId="129397663">
    <w:abstractNumId w:val="11"/>
  </w:num>
  <w:num w:numId="29" w16cid:durableId="253052847">
    <w:abstractNumId w:val="25"/>
  </w:num>
  <w:num w:numId="30" w16cid:durableId="518398301">
    <w:abstractNumId w:val="27"/>
  </w:num>
  <w:num w:numId="31" w16cid:durableId="1015885654">
    <w:abstractNumId w:val="15"/>
  </w:num>
  <w:num w:numId="32" w16cid:durableId="968050577">
    <w:abstractNumId w:val="18"/>
  </w:num>
  <w:num w:numId="33" w16cid:durableId="567769774">
    <w:abstractNumId w:val="23"/>
  </w:num>
  <w:num w:numId="34" w16cid:durableId="329455528">
    <w:abstractNumId w:val="22"/>
  </w:num>
  <w:num w:numId="35" w16cid:durableId="20600902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A3"/>
    <w:rsid w:val="00645252"/>
    <w:rsid w:val="006D3D74"/>
    <w:rsid w:val="00720B37"/>
    <w:rsid w:val="0083569A"/>
    <w:rsid w:val="00A9204E"/>
    <w:rsid w:val="00E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977"/>
  <w15:chartTrackingRefBased/>
  <w15:docId w15:val="{343EDBC2-4DFD-45AB-9ED4-C21F9AAB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2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\AppData\Local\Microsoft\Office\16.0\DTS\en-IN%7bF2D1CAD5-3824-4E29-9B59-101EE96E7A76%7d\%7bEBD023B1-51DA-42AD-8F58-4B26AA86D1C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{EBD023B1-51DA-42AD-8F58-4B26AA86D1C3}tf02786999_win32.dotx</Template>
  <TotalTime>32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</dc:creator>
  <cp:keywords/>
  <dc:description/>
  <cp:lastModifiedBy>vishnu k s</cp:lastModifiedBy>
  <cp:revision>1</cp:revision>
  <dcterms:created xsi:type="dcterms:W3CDTF">2024-01-03T05:03:00Z</dcterms:created>
  <dcterms:modified xsi:type="dcterms:W3CDTF">2024-01-03T05:35:00Z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